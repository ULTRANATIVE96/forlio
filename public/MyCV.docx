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47" w:rsidRDefault="00350F42">
      <w:pPr>
        <w:pStyle w:val="NoSpacing"/>
        <w:jc w:val="center"/>
        <w:rPr>
          <w:b/>
          <w:bCs/>
          <w:sz w:val="24"/>
        </w:rPr>
      </w:pPr>
      <w:r>
        <w:rPr>
          <w:b/>
          <w:bCs/>
          <w:sz w:val="24"/>
          <w:lang w:val="en-US"/>
        </w:rPr>
        <w:t>Nhlayiseko Divine</w:t>
      </w:r>
      <w:r w:rsidR="00085AA7">
        <w:rPr>
          <w:b/>
          <w:bCs/>
          <w:sz w:val="24"/>
          <w:lang w:val="en-US"/>
        </w:rPr>
        <w:t xml:space="preserve"> Hlungwani</w:t>
      </w:r>
    </w:p>
    <w:p w:rsidR="00826847" w:rsidRDefault="00085AA7">
      <w:pPr>
        <w:pStyle w:val="NoSpacing"/>
        <w:jc w:val="center"/>
        <w:rPr>
          <w:sz w:val="24"/>
        </w:rPr>
      </w:pPr>
      <w:r>
        <w:rPr>
          <w:sz w:val="24"/>
        </w:rPr>
        <w:t>2</w:t>
      </w:r>
      <w:r>
        <w:rPr>
          <w:sz w:val="24"/>
          <w:lang w:val="en-US"/>
        </w:rPr>
        <w:t xml:space="preserve">8 </w:t>
      </w:r>
      <w:r>
        <w:rPr>
          <w:sz w:val="24"/>
        </w:rPr>
        <w:t>Hart street, Protea Glen x</w:t>
      </w:r>
      <w:r>
        <w:rPr>
          <w:sz w:val="24"/>
          <w:lang w:val="en-US"/>
        </w:rPr>
        <w:t xml:space="preserve"> </w:t>
      </w:r>
      <w:r>
        <w:rPr>
          <w:sz w:val="24"/>
        </w:rPr>
        <w:t>31</w:t>
      </w:r>
      <w:r>
        <w:rPr>
          <w:sz w:val="24"/>
          <w:lang w:val="en-US"/>
        </w:rPr>
        <w:t>,Soweto-J</w:t>
      </w:r>
      <w:r>
        <w:rPr>
          <w:sz w:val="24"/>
        </w:rPr>
        <w:t>ohannesburg, South Africa 1818</w:t>
      </w:r>
    </w:p>
    <w:p w:rsidR="00826847" w:rsidRPr="00350F42" w:rsidRDefault="00350F42" w:rsidP="00350F42">
      <w:pPr>
        <w:pStyle w:val="NoSpacing"/>
        <w:jc w:val="center"/>
        <w:rPr>
          <w:sz w:val="24"/>
        </w:rPr>
      </w:pPr>
      <w:r>
        <w:rPr>
          <w:sz w:val="24"/>
        </w:rPr>
        <w:t>076 182 4735 E:Hlayisekohh7@gmail.com</w:t>
      </w:r>
    </w:p>
    <w:p w:rsidR="00826847" w:rsidRDefault="00826847">
      <w:pPr>
        <w:pStyle w:val="NoSpacing"/>
        <w:jc w:val="both"/>
      </w:pPr>
    </w:p>
    <w:p w:rsidR="00826847" w:rsidRDefault="00085AA7">
      <w:pPr>
        <w:pStyle w:val="NoSpacing"/>
        <w:jc w:val="both"/>
      </w:pPr>
      <w:r>
        <w:rPr>
          <w:b/>
          <w:bCs/>
          <w:lang w:val="en-US"/>
        </w:rPr>
        <w:t>CORE QUALIFICATIONS</w:t>
      </w:r>
      <w:r w:rsidR="00FD701B">
        <w:rPr>
          <w:lang w:val="en-US"/>
        </w:rPr>
        <w:t>________</w:t>
      </w:r>
      <w:r>
        <w:rPr>
          <w:lang w:val="en-US"/>
        </w:rPr>
        <w:t>_______________________________________________________</w:t>
      </w:r>
    </w:p>
    <w:p w:rsidR="00826847" w:rsidRDefault="00826847">
      <w:pPr>
        <w:pStyle w:val="NoSpacing"/>
        <w:jc w:val="both"/>
      </w:pPr>
    </w:p>
    <w:p w:rsidR="00826847" w:rsidRDefault="00085AA7">
      <w:pPr>
        <w:pStyle w:val="NoSpacing"/>
        <w:jc w:val="both"/>
      </w:pPr>
      <w:r>
        <w:rPr>
          <w:lang w:val="en-US"/>
        </w:rPr>
        <w:t xml:space="preserve">Communications </w:t>
      </w:r>
      <w:r w:rsidR="00FD701B">
        <w:rPr>
          <w:lang w:val="en-US"/>
        </w:rPr>
        <w:t>Skills, attention</w:t>
      </w:r>
      <w:r>
        <w:rPr>
          <w:lang w:val="en-US"/>
        </w:rPr>
        <w:t xml:space="preserve"> to details</w:t>
      </w:r>
    </w:p>
    <w:p w:rsidR="00826847" w:rsidRDefault="00085AA7">
      <w:pPr>
        <w:pStyle w:val="NoSpacing"/>
        <w:jc w:val="both"/>
      </w:pPr>
      <w:r>
        <w:rPr>
          <w:lang w:val="en-US"/>
        </w:rPr>
        <w:t>Interpersonal skills</w:t>
      </w:r>
    </w:p>
    <w:p w:rsidR="00826847" w:rsidRDefault="00085AA7">
      <w:pPr>
        <w:pStyle w:val="NoSpacing"/>
        <w:jc w:val="both"/>
      </w:pPr>
      <w:r>
        <w:rPr>
          <w:lang w:val="en-US"/>
        </w:rPr>
        <w:t xml:space="preserve">Computer Skills </w:t>
      </w:r>
      <w:r w:rsidR="005D2AAB">
        <w:rPr>
          <w:lang w:val="en-US"/>
        </w:rPr>
        <w:t>(MS</w:t>
      </w:r>
      <w:r w:rsidR="00350F42">
        <w:rPr>
          <w:lang w:val="en-US"/>
        </w:rPr>
        <w:t xml:space="preserve"> word,</w:t>
      </w:r>
      <w:r w:rsidR="00C64F46">
        <w:rPr>
          <w:lang w:val="en-US"/>
        </w:rPr>
        <w:t xml:space="preserve"> </w:t>
      </w:r>
      <w:r w:rsidR="00350F42">
        <w:rPr>
          <w:lang w:val="en-US"/>
        </w:rPr>
        <w:t>Excel,</w:t>
      </w:r>
      <w:r w:rsidR="00C64F46">
        <w:rPr>
          <w:lang w:val="en-US"/>
        </w:rPr>
        <w:t xml:space="preserve"> </w:t>
      </w:r>
      <w:r w:rsidR="00350F42">
        <w:rPr>
          <w:lang w:val="en-US"/>
        </w:rPr>
        <w:t>Power point and O</w:t>
      </w:r>
      <w:r>
        <w:rPr>
          <w:lang w:val="en-US"/>
        </w:rPr>
        <w:t>utlook)</w:t>
      </w:r>
    </w:p>
    <w:p w:rsidR="00826847" w:rsidRDefault="00085AA7">
      <w:pPr>
        <w:pStyle w:val="NoSpacing"/>
        <w:jc w:val="both"/>
      </w:pPr>
      <w:r>
        <w:rPr>
          <w:lang w:val="en-US"/>
        </w:rPr>
        <w:t>Time Management (Punctuality and good time management)</w:t>
      </w:r>
    </w:p>
    <w:p w:rsidR="00826847" w:rsidRDefault="00085AA7">
      <w:pPr>
        <w:pStyle w:val="NoSpacing"/>
        <w:jc w:val="both"/>
      </w:pPr>
      <w:r>
        <w:rPr>
          <w:lang w:val="en-US"/>
        </w:rPr>
        <w:t>People management  and able to work under pressure</w:t>
      </w:r>
    </w:p>
    <w:p w:rsidR="00826847" w:rsidRDefault="00085AA7">
      <w:pPr>
        <w:pStyle w:val="NoSpacing"/>
        <w:jc w:val="both"/>
      </w:pPr>
      <w:r>
        <w:rPr>
          <w:lang w:val="en-US"/>
        </w:rPr>
        <w:t>Team work management and Self motivated</w:t>
      </w:r>
    </w:p>
    <w:p w:rsidR="00826847" w:rsidRDefault="00085AA7">
      <w:pPr>
        <w:pStyle w:val="NoSpacing"/>
        <w:jc w:val="both"/>
      </w:pPr>
      <w:r>
        <w:rPr>
          <w:lang w:val="en-US"/>
        </w:rPr>
        <w:t>Analytical thinker (Sense of urgency)</w:t>
      </w:r>
    </w:p>
    <w:p w:rsidR="00826847" w:rsidRDefault="00085AA7">
      <w:pPr>
        <w:pStyle w:val="NoSpacing"/>
        <w:jc w:val="both"/>
      </w:pPr>
      <w:r>
        <w:rPr>
          <w:lang w:val="en-US"/>
        </w:rPr>
        <w:t>Critical decision making</w:t>
      </w:r>
    </w:p>
    <w:p w:rsidR="00826847" w:rsidRDefault="00085AA7">
      <w:pPr>
        <w:pStyle w:val="NoSpacing"/>
        <w:jc w:val="both"/>
      </w:pPr>
      <w:r>
        <w:rPr>
          <w:lang w:val="en-US"/>
        </w:rPr>
        <w:t>Reliable and resourceful</w:t>
      </w:r>
    </w:p>
    <w:p w:rsidR="00826847" w:rsidRDefault="00085AA7">
      <w:pPr>
        <w:pStyle w:val="NoSpacing"/>
        <w:jc w:val="both"/>
      </w:pPr>
      <w:r>
        <w:rPr>
          <w:lang w:val="en-US"/>
        </w:rPr>
        <w:t>Compliance standards</w:t>
      </w:r>
    </w:p>
    <w:p w:rsidR="00826847" w:rsidRDefault="0002184C" w:rsidP="0002184C">
      <w:pPr>
        <w:pStyle w:val="NoSpacing"/>
        <w:tabs>
          <w:tab w:val="left" w:pos="6510"/>
        </w:tabs>
        <w:jc w:val="both"/>
      </w:pPr>
      <w:r>
        <w:tab/>
      </w:r>
    </w:p>
    <w:p w:rsidR="00826847" w:rsidRDefault="00FD701B">
      <w:pPr>
        <w:pStyle w:val="NoSpacing"/>
        <w:jc w:val="both"/>
        <w:rPr>
          <w:b/>
          <w:bCs/>
        </w:rPr>
      </w:pPr>
      <w:r>
        <w:rPr>
          <w:b/>
          <w:bCs/>
          <w:lang w:val="en-US"/>
        </w:rPr>
        <w:t>EDUCATION_____</w:t>
      </w:r>
      <w:r w:rsidR="00085AA7">
        <w:rPr>
          <w:b/>
          <w:bCs/>
          <w:lang w:val="en-US"/>
        </w:rPr>
        <w:t>__________________________________________________________________</w:t>
      </w:r>
    </w:p>
    <w:p w:rsidR="00826847" w:rsidRDefault="00826847">
      <w:pPr>
        <w:pStyle w:val="NoSpacing"/>
        <w:jc w:val="both"/>
        <w:rPr>
          <w:lang w:val="en-US"/>
        </w:rPr>
      </w:pPr>
    </w:p>
    <w:p w:rsidR="00A86877" w:rsidRPr="00A86877" w:rsidRDefault="00A86877" w:rsidP="00A86877">
      <w:pPr>
        <w:pStyle w:val="NoSpacing"/>
        <w:jc w:val="both"/>
        <w:rPr>
          <w:lang w:val="en-US"/>
        </w:rPr>
      </w:pPr>
      <w:r w:rsidRPr="00A86877">
        <w:rPr>
          <w:lang w:val="en-US"/>
        </w:rPr>
        <w:t>202</w:t>
      </w:r>
      <w:r>
        <w:rPr>
          <w:lang w:val="en-US"/>
        </w:rPr>
        <w:t>5</w:t>
      </w:r>
      <w:r w:rsidR="00E61BAA">
        <w:rPr>
          <w:lang w:val="en-US"/>
        </w:rPr>
        <w:t xml:space="preserve">        </w:t>
      </w:r>
      <w:r w:rsidRPr="00A86877">
        <w:rPr>
          <w:b/>
          <w:lang w:val="en-US"/>
        </w:rPr>
        <w:t>Tshwane University of Technology</w:t>
      </w:r>
      <w:r w:rsidRPr="00A86877">
        <w:rPr>
          <w:lang w:val="en-US"/>
        </w:rPr>
        <w:t xml:space="preserve"> - Mpumalanga, South Africa</w:t>
      </w:r>
    </w:p>
    <w:p w:rsidR="00A86877" w:rsidRPr="000F4C8C" w:rsidRDefault="00A86877" w:rsidP="00A86877">
      <w:pPr>
        <w:pStyle w:val="NoSpacing"/>
        <w:jc w:val="both"/>
        <w:rPr>
          <w:lang w:val="en-US"/>
        </w:rPr>
      </w:pPr>
      <w:r w:rsidRPr="00A86877">
        <w:rPr>
          <w:lang w:val="en-US"/>
        </w:rPr>
        <w:t xml:space="preserve">                 </w:t>
      </w:r>
      <w:r w:rsidRPr="000F4C8C">
        <w:rPr>
          <w:lang w:val="en-US"/>
        </w:rPr>
        <w:t>Diploma i</w:t>
      </w:r>
      <w:r w:rsidR="0076420E" w:rsidRPr="000F4C8C">
        <w:rPr>
          <w:lang w:val="en-US"/>
        </w:rPr>
        <w:t>n Computer Science Extended</w:t>
      </w:r>
    </w:p>
    <w:p w:rsidR="005D2AAB" w:rsidRDefault="005D2AAB" w:rsidP="00A86877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 xml:space="preserve">                </w:t>
      </w:r>
      <w:r w:rsidR="00E61BAA">
        <w:rPr>
          <w:b/>
          <w:lang w:val="en-US"/>
        </w:rPr>
        <w:t xml:space="preserve"> </w:t>
      </w:r>
      <w:r w:rsidRPr="009C5559">
        <w:rPr>
          <w:lang w:val="en-US"/>
        </w:rPr>
        <w:t>3</w:t>
      </w:r>
      <w:r w:rsidRPr="009C5559">
        <w:rPr>
          <w:vertAlign w:val="superscript"/>
          <w:lang w:val="en-US"/>
        </w:rPr>
        <w:t>rd</w:t>
      </w:r>
      <w:r w:rsidRPr="009C5559">
        <w:rPr>
          <w:lang w:val="en-US"/>
        </w:rPr>
        <w:t xml:space="preserve"> year Undergoing</w:t>
      </w:r>
      <w:r>
        <w:rPr>
          <w:b/>
          <w:lang w:val="en-US"/>
        </w:rPr>
        <w:t>:</w:t>
      </w:r>
    </w:p>
    <w:p w:rsidR="002F59ED" w:rsidRDefault="002F59ED" w:rsidP="00A86877">
      <w:pPr>
        <w:pStyle w:val="NoSpacing"/>
        <w:jc w:val="both"/>
        <w:rPr>
          <w:lang w:val="en-US"/>
        </w:rPr>
      </w:pPr>
      <w:r>
        <w:rPr>
          <w:b/>
          <w:lang w:val="en-US"/>
        </w:rPr>
        <w:t xml:space="preserve">                 </w:t>
      </w:r>
      <w:r>
        <w:rPr>
          <w:lang w:val="en-US"/>
        </w:rPr>
        <w:t xml:space="preserve">Database Principles, Object Oriented Programming, </w:t>
      </w:r>
    </w:p>
    <w:p w:rsidR="002F59ED" w:rsidRDefault="002F59ED" w:rsidP="00A86877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               Computer Organization and Architecture, Advance Discrete Structure, Software Engineering,</w:t>
      </w:r>
    </w:p>
    <w:p w:rsidR="002F59ED" w:rsidRPr="002F59ED" w:rsidRDefault="002F59ED" w:rsidP="00A86877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               </w:t>
      </w:r>
      <w:bookmarkStart w:id="0" w:name="_GoBack"/>
      <w:bookmarkEnd w:id="0"/>
    </w:p>
    <w:p w:rsidR="00826847" w:rsidRPr="00A86877" w:rsidRDefault="005D2AAB">
      <w:pPr>
        <w:pStyle w:val="NoSpacing"/>
        <w:jc w:val="both"/>
        <w:rPr>
          <w:lang w:val="en-US"/>
        </w:rPr>
      </w:pPr>
      <w:r>
        <w:rPr>
          <w:b/>
          <w:lang w:val="en-US"/>
        </w:rPr>
        <w:t xml:space="preserve">                 </w:t>
      </w:r>
      <w:r w:rsidR="00A86877">
        <w:rPr>
          <w:lang w:val="en-US"/>
        </w:rPr>
        <w:t xml:space="preserve">                 </w:t>
      </w:r>
    </w:p>
    <w:p w:rsidR="00826847" w:rsidRDefault="00E43151">
      <w:pPr>
        <w:pStyle w:val="NoSpacing"/>
        <w:jc w:val="both"/>
      </w:pPr>
      <w:r>
        <w:rPr>
          <w:lang w:val="en-US"/>
        </w:rPr>
        <w:t>2024</w:t>
      </w:r>
      <w:r w:rsidR="00085AA7">
        <w:rPr>
          <w:lang w:val="en-US"/>
        </w:rPr>
        <w:t xml:space="preserve">        </w:t>
      </w:r>
      <w:r>
        <w:rPr>
          <w:b/>
          <w:bCs/>
          <w:lang w:val="en-US"/>
        </w:rPr>
        <w:t>Tshwane U</w:t>
      </w:r>
      <w:r w:rsidR="00085AA7">
        <w:rPr>
          <w:b/>
          <w:bCs/>
          <w:lang w:val="en-US"/>
        </w:rPr>
        <w:t xml:space="preserve">niversity of </w:t>
      </w:r>
      <w:r>
        <w:rPr>
          <w:b/>
          <w:bCs/>
          <w:lang w:val="en-US"/>
        </w:rPr>
        <w:t>Technology</w:t>
      </w:r>
      <w:r>
        <w:rPr>
          <w:lang w:val="en-US"/>
        </w:rPr>
        <w:t xml:space="preserve"> - Mpumalanga</w:t>
      </w:r>
      <w:r w:rsidR="00085AA7">
        <w:rPr>
          <w:lang w:val="en-US"/>
        </w:rPr>
        <w:t>, South Africa</w:t>
      </w:r>
    </w:p>
    <w:p w:rsidR="002D333C" w:rsidRPr="000F4C8C" w:rsidRDefault="00085AA7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5D2AAB" w:rsidRPr="000F4C8C">
        <w:rPr>
          <w:bCs/>
          <w:lang w:val="en-US"/>
        </w:rPr>
        <w:t>Diploma i</w:t>
      </w:r>
      <w:r w:rsidR="00A86877" w:rsidRPr="000F4C8C">
        <w:rPr>
          <w:bCs/>
          <w:lang w:val="en-US"/>
        </w:rPr>
        <w:t xml:space="preserve">n Computer Science Extended </w:t>
      </w:r>
    </w:p>
    <w:p w:rsidR="002D333C" w:rsidRPr="009C5559" w:rsidRDefault="002D333C">
      <w:pPr>
        <w:pStyle w:val="NoSpacing"/>
        <w:jc w:val="both"/>
        <w:rPr>
          <w:lang w:val="en-US"/>
        </w:rPr>
      </w:pPr>
      <w:r w:rsidRPr="009C5559">
        <w:rPr>
          <w:lang w:val="en-US"/>
        </w:rPr>
        <w:t xml:space="preserve">                 </w:t>
      </w:r>
      <w:r w:rsidR="005D2AAB" w:rsidRPr="009C5559">
        <w:rPr>
          <w:lang w:val="en-US"/>
        </w:rPr>
        <w:t>2</w:t>
      </w:r>
      <w:r w:rsidR="005D2AAB" w:rsidRPr="009C5559">
        <w:rPr>
          <w:vertAlign w:val="superscript"/>
          <w:lang w:val="en-US"/>
        </w:rPr>
        <w:t>nd</w:t>
      </w:r>
      <w:r w:rsidR="005D2AAB" w:rsidRPr="009C5559">
        <w:rPr>
          <w:lang w:val="en-US"/>
        </w:rPr>
        <w:t xml:space="preserve"> year</w:t>
      </w:r>
      <w:r w:rsidRPr="009C5559">
        <w:rPr>
          <w:lang w:val="en-US"/>
        </w:rPr>
        <w:t xml:space="preserve"> Completed:</w:t>
      </w:r>
    </w:p>
    <w:p w:rsidR="002D333C" w:rsidRDefault="002D333C">
      <w:pPr>
        <w:pStyle w:val="NoSpacing"/>
        <w:jc w:val="both"/>
        <w:rPr>
          <w:lang w:val="en-US"/>
        </w:rPr>
      </w:pPr>
      <w:r>
        <w:rPr>
          <w:b/>
          <w:lang w:val="en-US"/>
        </w:rPr>
        <w:t xml:space="preserve">                 </w:t>
      </w:r>
      <w:r>
        <w:rPr>
          <w:lang w:val="en-US"/>
        </w:rPr>
        <w:t>Web Computing, Principles of Programming B, Discrete Structures,</w:t>
      </w:r>
    </w:p>
    <w:p w:rsidR="00826847" w:rsidRDefault="002D333C" w:rsidP="002D333C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               Computing Fundamentals B</w:t>
      </w:r>
      <w:r w:rsidR="00085AA7">
        <w:rPr>
          <w:lang w:val="en-US"/>
        </w:rPr>
        <w:t xml:space="preserve">   </w:t>
      </w:r>
    </w:p>
    <w:p w:rsidR="00826847" w:rsidRDefault="00085AA7">
      <w:pPr>
        <w:pStyle w:val="NoSpacing"/>
        <w:jc w:val="both"/>
      </w:pPr>
      <w:r>
        <w:rPr>
          <w:lang w:val="en-US"/>
        </w:rPr>
        <w:t xml:space="preserve">                 </w:t>
      </w:r>
    </w:p>
    <w:p w:rsidR="00E43151" w:rsidRDefault="00085AA7" w:rsidP="00E43151">
      <w:pPr>
        <w:pStyle w:val="NoSpacing"/>
        <w:jc w:val="both"/>
      </w:pPr>
      <w:r>
        <w:rPr>
          <w:lang w:val="en-US"/>
        </w:rPr>
        <w:t>20</w:t>
      </w:r>
      <w:r w:rsidR="00E43151">
        <w:rPr>
          <w:lang w:val="en-US"/>
        </w:rPr>
        <w:t>23</w:t>
      </w:r>
      <w:r>
        <w:rPr>
          <w:lang w:val="en-US"/>
        </w:rPr>
        <w:t xml:space="preserve">        </w:t>
      </w:r>
      <w:r w:rsidR="00E43151">
        <w:rPr>
          <w:b/>
          <w:bCs/>
          <w:lang w:val="en-US"/>
        </w:rPr>
        <w:t>Tshwane University of Technology</w:t>
      </w:r>
      <w:r w:rsidR="00E43151">
        <w:rPr>
          <w:lang w:val="en-US"/>
        </w:rPr>
        <w:t xml:space="preserve"> - Mpumalanga, South Africa</w:t>
      </w:r>
    </w:p>
    <w:p w:rsidR="00E43151" w:rsidRPr="000F4C8C" w:rsidRDefault="00E43151" w:rsidP="00E43151">
      <w:pPr>
        <w:pStyle w:val="NoSpacing"/>
        <w:jc w:val="both"/>
        <w:rPr>
          <w:bCs/>
          <w:lang w:val="en-US"/>
        </w:rPr>
      </w:pPr>
      <w:r>
        <w:rPr>
          <w:lang w:val="en-US"/>
        </w:rPr>
        <w:t xml:space="preserve">                 </w:t>
      </w:r>
      <w:r w:rsidRPr="000F4C8C">
        <w:rPr>
          <w:bCs/>
          <w:lang w:val="en-US"/>
        </w:rPr>
        <w:t>Diploma</w:t>
      </w:r>
      <w:r w:rsidRPr="000F4C8C">
        <w:rPr>
          <w:lang w:val="en-US"/>
        </w:rPr>
        <w:t xml:space="preserve"> in</w:t>
      </w:r>
      <w:r w:rsidRPr="000F4C8C">
        <w:rPr>
          <w:bCs/>
          <w:lang w:val="en-US"/>
        </w:rPr>
        <w:t xml:space="preserve"> Computer Science Extended </w:t>
      </w:r>
    </w:p>
    <w:p w:rsidR="002D333C" w:rsidRPr="009C5559" w:rsidRDefault="002D333C" w:rsidP="00E43151">
      <w:pPr>
        <w:pStyle w:val="NoSpacing"/>
        <w:jc w:val="both"/>
      </w:pPr>
      <w:r>
        <w:rPr>
          <w:b/>
          <w:bCs/>
          <w:lang w:val="en-US"/>
        </w:rPr>
        <w:t xml:space="preserve">                 </w:t>
      </w:r>
      <w:r w:rsidR="005D2AAB" w:rsidRPr="009C5559">
        <w:rPr>
          <w:bCs/>
          <w:lang w:val="en-US"/>
        </w:rPr>
        <w:t>1</w:t>
      </w:r>
      <w:r w:rsidR="005D2AAB" w:rsidRPr="009C5559">
        <w:rPr>
          <w:bCs/>
          <w:vertAlign w:val="superscript"/>
          <w:lang w:val="en-US"/>
        </w:rPr>
        <w:t>st</w:t>
      </w:r>
      <w:r w:rsidR="005D2AAB" w:rsidRPr="009C5559">
        <w:rPr>
          <w:bCs/>
          <w:lang w:val="en-US"/>
        </w:rPr>
        <w:t xml:space="preserve"> year </w:t>
      </w:r>
      <w:r w:rsidRPr="009C5559">
        <w:rPr>
          <w:bCs/>
          <w:lang w:val="en-US"/>
        </w:rPr>
        <w:t>Completed:</w:t>
      </w:r>
    </w:p>
    <w:p w:rsidR="00E43151" w:rsidRDefault="00E43151" w:rsidP="00E43151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   Principles of programming A, Communication</w:t>
      </w:r>
      <w:r w:rsidR="00A86877">
        <w:rPr>
          <w:lang w:val="en-US"/>
        </w:rPr>
        <w:t xml:space="preserve"> f</w:t>
      </w:r>
      <w:r>
        <w:rPr>
          <w:lang w:val="en-US"/>
        </w:rPr>
        <w:t>or Academic Purposes, Computation</w:t>
      </w:r>
      <w:r w:rsidR="00A86877">
        <w:rPr>
          <w:lang w:val="en-US"/>
        </w:rPr>
        <w:t>al</w:t>
      </w:r>
    </w:p>
    <w:p w:rsidR="00E43151" w:rsidRDefault="00E43151" w:rsidP="00E43151">
      <w:pPr>
        <w:pStyle w:val="NoSpacing"/>
        <w:ind w:left="720"/>
        <w:jc w:val="both"/>
      </w:pPr>
      <w:r>
        <w:rPr>
          <w:lang w:val="en-US"/>
        </w:rPr>
        <w:t xml:space="preserve">   Mathematics, Comput</w:t>
      </w:r>
      <w:r w:rsidR="00A86877">
        <w:rPr>
          <w:lang w:val="en-US"/>
        </w:rPr>
        <w:t>ing</w:t>
      </w:r>
      <w:r>
        <w:rPr>
          <w:lang w:val="en-US"/>
        </w:rPr>
        <w:t xml:space="preserve"> Fundamentals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,</w:t>
      </w:r>
      <w:r w:rsidR="00A86877">
        <w:rPr>
          <w:lang w:val="en-US"/>
        </w:rPr>
        <w:t xml:space="preserve"> Life Skills, Information Literacy</w:t>
      </w:r>
    </w:p>
    <w:p w:rsidR="00826847" w:rsidRDefault="00826847">
      <w:pPr>
        <w:pStyle w:val="NoSpacing"/>
        <w:jc w:val="both"/>
      </w:pPr>
    </w:p>
    <w:p w:rsidR="00826847" w:rsidRDefault="005D2AAB">
      <w:pPr>
        <w:pStyle w:val="NoSpacing"/>
        <w:jc w:val="both"/>
      </w:pPr>
      <w:r>
        <w:rPr>
          <w:lang w:val="en-US"/>
        </w:rPr>
        <w:t>2020</w:t>
      </w:r>
      <w:r w:rsidR="00085AA7">
        <w:rPr>
          <w:lang w:val="en-US"/>
        </w:rPr>
        <w:t xml:space="preserve">        </w:t>
      </w:r>
      <w:r w:rsidR="00C41086">
        <w:rPr>
          <w:b/>
          <w:bCs/>
          <w:lang w:val="en-US"/>
        </w:rPr>
        <w:t>Ibongo Secondary</w:t>
      </w:r>
      <w:r w:rsidR="00085AA7">
        <w:rPr>
          <w:b/>
          <w:bCs/>
          <w:lang w:val="en-US"/>
        </w:rPr>
        <w:t xml:space="preserve"> School </w:t>
      </w:r>
      <w:r w:rsidR="00C41086">
        <w:rPr>
          <w:lang w:val="en-US"/>
        </w:rPr>
        <w:t>- Gauteng</w:t>
      </w:r>
      <w:r w:rsidR="00085AA7">
        <w:rPr>
          <w:lang w:val="en-US"/>
        </w:rPr>
        <w:t>, South Africa</w:t>
      </w:r>
    </w:p>
    <w:p w:rsidR="00C41086" w:rsidRDefault="00085AA7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               Grade 12:</w:t>
      </w:r>
      <w:r w:rsidR="00C41086">
        <w:rPr>
          <w:lang w:val="en-US"/>
        </w:rPr>
        <w:t xml:space="preserve"> Xitsonga, English First Additional Language,</w:t>
      </w:r>
      <w:r>
        <w:rPr>
          <w:lang w:val="en-US"/>
        </w:rPr>
        <w:t xml:space="preserve"> Mathematic</w:t>
      </w:r>
      <w:r w:rsidR="00C41086">
        <w:rPr>
          <w:lang w:val="en-US"/>
        </w:rPr>
        <w:t xml:space="preserve">al Literacy, Accounting, </w:t>
      </w:r>
    </w:p>
    <w:p w:rsidR="00826847" w:rsidRDefault="00C41086">
      <w:pPr>
        <w:pStyle w:val="NoSpacing"/>
        <w:jc w:val="both"/>
      </w:pPr>
      <w:r>
        <w:rPr>
          <w:lang w:val="en-US"/>
        </w:rPr>
        <w:t xml:space="preserve">                 Economics, Business studies, Life Orientation</w:t>
      </w:r>
    </w:p>
    <w:p w:rsidR="00826847" w:rsidRDefault="00826847">
      <w:pPr>
        <w:pStyle w:val="NoSpacing"/>
        <w:jc w:val="both"/>
      </w:pPr>
    </w:p>
    <w:p w:rsidR="00350F42" w:rsidRDefault="00085AA7">
      <w:pPr>
        <w:pStyle w:val="NoSpacing"/>
        <w:jc w:val="both"/>
        <w:rPr>
          <w:lang w:val="en-US"/>
        </w:rPr>
      </w:pPr>
      <w:r>
        <w:rPr>
          <w:b/>
          <w:bCs/>
          <w:lang w:val="en-US"/>
        </w:rPr>
        <w:t>REFERENCES</w:t>
      </w:r>
      <w:r>
        <w:rPr>
          <w:lang w:val="en-US"/>
        </w:rPr>
        <w:t>______________________</w:t>
      </w:r>
      <w:r w:rsidR="00350F42">
        <w:rPr>
          <w:lang w:val="en-US"/>
        </w:rPr>
        <w:t>_______________________</w:t>
      </w:r>
      <w:r>
        <w:rPr>
          <w:lang w:val="en-US"/>
        </w:rPr>
        <w:t>___________________</w:t>
      </w:r>
      <w:r w:rsidR="00350F42">
        <w:rPr>
          <w:lang w:val="en-US"/>
        </w:rPr>
        <w:t>___</w:t>
      </w:r>
      <w:r>
        <w:rPr>
          <w:lang w:val="en-US"/>
        </w:rPr>
        <w:t>____</w:t>
      </w:r>
    </w:p>
    <w:p w:rsidR="00350F42" w:rsidRDefault="00350F42">
      <w:pPr>
        <w:pStyle w:val="NoSpacing"/>
        <w:jc w:val="both"/>
        <w:rPr>
          <w:lang w:val="en-US"/>
        </w:rPr>
      </w:pPr>
    </w:p>
    <w:p w:rsidR="00826847" w:rsidRDefault="00085AA7">
      <w:pPr>
        <w:pStyle w:val="NoSpacing"/>
        <w:jc w:val="both"/>
        <w:rPr>
          <w:lang w:val="en-US"/>
        </w:rPr>
      </w:pPr>
      <w:r>
        <w:rPr>
          <w:lang w:val="en-US"/>
        </w:rPr>
        <w:t>Name:</w:t>
      </w:r>
      <w:r w:rsidR="00E61BAA">
        <w:rPr>
          <w:lang w:val="en-US"/>
        </w:rPr>
        <w:t xml:space="preserve"> </w:t>
      </w:r>
      <w:r w:rsidR="0050652D">
        <w:rPr>
          <w:lang w:val="en-US"/>
        </w:rPr>
        <w:t>Mr.</w:t>
      </w:r>
      <w:r w:rsidR="002F59ED">
        <w:rPr>
          <w:lang w:val="en-US"/>
        </w:rPr>
        <w:t xml:space="preserve"> </w:t>
      </w:r>
      <w:proofErr w:type="spellStart"/>
      <w:r w:rsidR="002F59ED">
        <w:rPr>
          <w:lang w:val="en-US"/>
        </w:rPr>
        <w:t>Makganyokga</w:t>
      </w:r>
      <w:proofErr w:type="spellEnd"/>
      <w:r w:rsidR="00E61BAA">
        <w:rPr>
          <w:lang w:val="en-US"/>
        </w:rPr>
        <w:t xml:space="preserve"> – Principal </w:t>
      </w:r>
      <w:r w:rsidR="00E941CA">
        <w:rPr>
          <w:lang w:val="en-US"/>
        </w:rPr>
        <w:t xml:space="preserve">- </w:t>
      </w:r>
      <w:r w:rsidR="00E941CA" w:rsidRPr="00E941CA">
        <w:rPr>
          <w:b/>
          <w:lang w:val="en-US"/>
        </w:rPr>
        <w:t>C</w:t>
      </w:r>
      <w:r w:rsidR="00E61BAA">
        <w:rPr>
          <w:lang w:val="en-US"/>
        </w:rPr>
        <w:t xml:space="preserve">: 011 986 8258 </w:t>
      </w:r>
      <w:r w:rsidR="00E61BAA">
        <w:rPr>
          <w:b/>
          <w:lang w:val="en-US"/>
        </w:rPr>
        <w:t>E</w:t>
      </w:r>
      <w:r w:rsidR="00E61BAA">
        <w:rPr>
          <w:lang w:val="en-US"/>
        </w:rPr>
        <w:t>:ibhongohighschool@gmail.com</w:t>
      </w:r>
    </w:p>
    <w:p w:rsidR="00E941CA" w:rsidRDefault="00E941CA">
      <w:pPr>
        <w:pStyle w:val="NoSpacing"/>
        <w:jc w:val="both"/>
        <w:rPr>
          <w:lang w:val="en-US"/>
        </w:rPr>
      </w:pPr>
    </w:p>
    <w:sectPr w:rsidR="00E941C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1E6" w:rsidRDefault="000001E6">
      <w:pPr>
        <w:spacing w:after="0" w:line="240" w:lineRule="auto"/>
      </w:pPr>
      <w:r>
        <w:separator/>
      </w:r>
    </w:p>
  </w:endnote>
  <w:endnote w:type="continuationSeparator" w:id="0">
    <w:p w:rsidR="000001E6" w:rsidRDefault="0000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47" w:rsidRDefault="005D2AAB">
    <w:pPr>
      <w:pStyle w:val="Footer"/>
      <w:pBdr>
        <w:top w:val="thinThickSmallGap" w:sz="24" w:space="1" w:color="622423"/>
      </w:pBdr>
      <w:rPr>
        <w:rFonts w:ascii="Cambria" w:eastAsia="SimSun" w:hAnsi="Cambria"/>
      </w:rPr>
    </w:pPr>
    <w:r>
      <w:rPr>
        <w:rFonts w:ascii="Cambria" w:eastAsia="SimSun" w:hAnsi="Cambria"/>
      </w:rPr>
      <w:t>N.D</w:t>
    </w:r>
    <w:r w:rsidR="00085AA7">
      <w:rPr>
        <w:rFonts w:ascii="Cambria" w:eastAsia="SimSun" w:hAnsi="Cambria"/>
      </w:rPr>
      <w:t xml:space="preserve"> Hlungwani</w:t>
    </w:r>
    <w:r>
      <w:rPr>
        <w:rFonts w:ascii="Cambria" w:eastAsia="SimSun" w:hAnsi="Cambria"/>
      </w:rPr>
      <w:t xml:space="preserve"> </w:t>
    </w:r>
    <w:r w:rsidR="00085AA7">
      <w:rPr>
        <w:rFonts w:ascii="Cambria" w:eastAsia="SimSun" w:hAnsi="Cambria"/>
      </w:rPr>
      <w:t xml:space="preserve">Page </w:t>
    </w:r>
    <w:r w:rsidR="00085AA7">
      <w:rPr>
        <w:rFonts w:eastAsia="SimSun"/>
      </w:rPr>
      <w:fldChar w:fldCharType="begin"/>
    </w:r>
    <w:r w:rsidR="00085AA7">
      <w:instrText xml:space="preserve"> PAGE   \* MERGEFORMAT </w:instrText>
    </w:r>
    <w:r w:rsidR="00085AA7">
      <w:rPr>
        <w:rFonts w:eastAsia="SimSun"/>
      </w:rPr>
      <w:fldChar w:fldCharType="separate"/>
    </w:r>
    <w:r w:rsidR="002F59ED" w:rsidRPr="002F59ED">
      <w:rPr>
        <w:rFonts w:ascii="Cambria" w:eastAsia="SimSun" w:hAnsi="Cambria"/>
        <w:noProof/>
      </w:rPr>
      <w:t>1</w:t>
    </w:r>
    <w:r w:rsidR="00085AA7">
      <w:rPr>
        <w:rFonts w:ascii="Cambria" w:eastAsia="SimSun" w:hAnsi="Cambria"/>
        <w:noProof/>
      </w:rPr>
      <w:fldChar w:fldCharType="end"/>
    </w:r>
  </w:p>
  <w:p w:rsidR="00826847" w:rsidRDefault="00826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1E6" w:rsidRDefault="000001E6">
      <w:pPr>
        <w:spacing w:after="0" w:line="240" w:lineRule="auto"/>
      </w:pPr>
      <w:r>
        <w:separator/>
      </w:r>
    </w:p>
  </w:footnote>
  <w:footnote w:type="continuationSeparator" w:id="0">
    <w:p w:rsidR="000001E6" w:rsidRDefault="00000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000002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000002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72831A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47"/>
    <w:rsid w:val="000001E6"/>
    <w:rsid w:val="0002184C"/>
    <w:rsid w:val="00085AA7"/>
    <w:rsid w:val="000F4C8C"/>
    <w:rsid w:val="002D333C"/>
    <w:rsid w:val="002F59ED"/>
    <w:rsid w:val="00350F42"/>
    <w:rsid w:val="003556D1"/>
    <w:rsid w:val="0050652D"/>
    <w:rsid w:val="005D2AAB"/>
    <w:rsid w:val="0076420E"/>
    <w:rsid w:val="00826847"/>
    <w:rsid w:val="009C5559"/>
    <w:rsid w:val="00A86877"/>
    <w:rsid w:val="00B406D5"/>
    <w:rsid w:val="00B429AD"/>
    <w:rsid w:val="00C130A4"/>
    <w:rsid w:val="00C41086"/>
    <w:rsid w:val="00C64F46"/>
    <w:rsid w:val="00D62442"/>
    <w:rsid w:val="00E43151"/>
    <w:rsid w:val="00E61BAA"/>
    <w:rsid w:val="00E941CA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4CDC2"/>
  <w15:docId w15:val="{65C0AB50-8BDA-4DF5-B06B-45F1D9B3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97C3-B486-443B-A067-5119B62F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Nkhesani Hlungwane</dc:creator>
  <cp:lastModifiedBy>hlayiseko hlungwani</cp:lastModifiedBy>
  <cp:revision>17</cp:revision>
  <cp:lastPrinted>2018-05-04T14:49:00Z</cp:lastPrinted>
  <dcterms:created xsi:type="dcterms:W3CDTF">2025-01-26T09:36:00Z</dcterms:created>
  <dcterms:modified xsi:type="dcterms:W3CDTF">2025-06-12T11:42:00Z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b3b46b2f906440c29bcebdaaa55b672a</vt:lpwstr>
  </property>
</Properties>
</file>